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51044309"/>
        <w:docPartObj>
          <w:docPartGallery w:val="Cover Pages"/>
          <w:docPartUnique/>
        </w:docPartObj>
      </w:sdtPr>
      <w:sdtEndPr/>
      <w:sdtContent>
        <w:p w:rsidR="009D140B" w:rsidRDefault="009D140B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D140B" w:rsidRDefault="009D140B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SEMESTER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D140B" w:rsidRDefault="00731A2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OBJECT ORIENTED PROGRAMMING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D140B" w:rsidRPr="006F2CA6" w:rsidRDefault="006F2CA6" w:rsidP="006F2CA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Muhammad Hassaan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D140B" w:rsidRDefault="009D140B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SEMESTER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D140B" w:rsidRDefault="00731A2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OBJECT ORIENTED PROGRAMMING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D140B" w:rsidRPr="006F2CA6" w:rsidRDefault="006F2CA6" w:rsidP="006F2CA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Muhammad Hassaan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8206A0" w:rsidRDefault="009D140B" w:rsidP="009D140B">
      <w:pPr>
        <w:jc w:val="center"/>
        <w:rPr>
          <w:b/>
          <w:sz w:val="40"/>
        </w:rPr>
      </w:pPr>
      <w:r w:rsidRPr="009D140B">
        <w:rPr>
          <w:b/>
          <w:sz w:val="40"/>
        </w:rPr>
        <w:lastRenderedPageBreak/>
        <w:t>Project Proposal</w:t>
      </w:r>
    </w:p>
    <w:p w:rsidR="009D140B" w:rsidRDefault="009D140B" w:rsidP="009D140B">
      <w:pPr>
        <w:rPr>
          <w:b/>
          <w:sz w:val="40"/>
        </w:rPr>
      </w:pPr>
    </w:p>
    <w:p w:rsidR="009D140B" w:rsidRPr="009D140B" w:rsidRDefault="009D140B" w:rsidP="009D140B">
      <w:pPr>
        <w:rPr>
          <w:b/>
          <w:sz w:val="40"/>
        </w:rPr>
      </w:pPr>
      <w:r w:rsidRPr="009D140B">
        <w:rPr>
          <w:b/>
          <w:sz w:val="40"/>
        </w:rPr>
        <w:t>OVERVIEW:</w:t>
      </w:r>
    </w:p>
    <w:p w:rsidR="009D140B" w:rsidRPr="00812034" w:rsidRDefault="009D140B" w:rsidP="009D140B">
      <w:pPr>
        <w:pStyle w:val="ListParagraph"/>
        <w:numPr>
          <w:ilvl w:val="0"/>
          <w:numId w:val="1"/>
        </w:numPr>
        <w:rPr>
          <w:b/>
          <w:sz w:val="40"/>
        </w:rPr>
      </w:pPr>
      <w:r w:rsidRPr="00812034">
        <w:rPr>
          <w:b/>
          <w:sz w:val="28"/>
        </w:rPr>
        <w:t>Loading Interface</w:t>
      </w:r>
    </w:p>
    <w:p w:rsidR="009D140B" w:rsidRPr="00812034" w:rsidRDefault="009D140B" w:rsidP="009D140B">
      <w:pPr>
        <w:pStyle w:val="ListParagraph"/>
        <w:numPr>
          <w:ilvl w:val="0"/>
          <w:numId w:val="1"/>
        </w:numPr>
        <w:rPr>
          <w:b/>
          <w:sz w:val="40"/>
        </w:rPr>
      </w:pPr>
      <w:r w:rsidRPr="00812034">
        <w:rPr>
          <w:b/>
          <w:sz w:val="32"/>
        </w:rPr>
        <w:t>Portal selection</w:t>
      </w:r>
    </w:p>
    <w:p w:rsidR="009D140B" w:rsidRPr="00812034" w:rsidRDefault="009D140B" w:rsidP="009D140B">
      <w:pPr>
        <w:pStyle w:val="ListParagraph"/>
        <w:numPr>
          <w:ilvl w:val="0"/>
          <w:numId w:val="1"/>
        </w:numPr>
        <w:rPr>
          <w:b/>
          <w:sz w:val="40"/>
        </w:rPr>
      </w:pPr>
      <w:r w:rsidRPr="00812034">
        <w:rPr>
          <w:b/>
          <w:sz w:val="32"/>
        </w:rPr>
        <w:t>List of shops</w:t>
      </w:r>
    </w:p>
    <w:p w:rsidR="009D140B" w:rsidRPr="00812034" w:rsidRDefault="009D140B" w:rsidP="009D140B">
      <w:pPr>
        <w:pStyle w:val="ListParagraph"/>
        <w:numPr>
          <w:ilvl w:val="0"/>
          <w:numId w:val="1"/>
        </w:numPr>
        <w:rPr>
          <w:b/>
          <w:sz w:val="40"/>
        </w:rPr>
      </w:pPr>
      <w:r w:rsidRPr="00812034">
        <w:rPr>
          <w:b/>
          <w:sz w:val="32"/>
        </w:rPr>
        <w:t>Take Order</w:t>
      </w:r>
    </w:p>
    <w:p w:rsidR="009D140B" w:rsidRPr="00812034" w:rsidRDefault="009D140B" w:rsidP="009D140B">
      <w:pPr>
        <w:pStyle w:val="ListParagraph"/>
        <w:numPr>
          <w:ilvl w:val="0"/>
          <w:numId w:val="1"/>
        </w:numPr>
        <w:rPr>
          <w:b/>
          <w:sz w:val="40"/>
        </w:rPr>
      </w:pPr>
      <w:r w:rsidRPr="00812034">
        <w:rPr>
          <w:b/>
          <w:sz w:val="32"/>
        </w:rPr>
        <w:t>Show total bill</w:t>
      </w:r>
    </w:p>
    <w:p w:rsidR="009D140B" w:rsidRPr="00812034" w:rsidRDefault="009D140B" w:rsidP="009D140B">
      <w:pPr>
        <w:pStyle w:val="ListParagraph"/>
        <w:numPr>
          <w:ilvl w:val="0"/>
          <w:numId w:val="1"/>
        </w:numPr>
        <w:rPr>
          <w:b/>
          <w:sz w:val="40"/>
        </w:rPr>
      </w:pPr>
      <w:r w:rsidRPr="00812034">
        <w:rPr>
          <w:b/>
          <w:sz w:val="32"/>
        </w:rPr>
        <w:t>Make payment</w:t>
      </w:r>
    </w:p>
    <w:p w:rsidR="009D140B" w:rsidRPr="009D140B" w:rsidRDefault="009D140B" w:rsidP="009D140B">
      <w:pPr>
        <w:pStyle w:val="ListParagraph"/>
        <w:numPr>
          <w:ilvl w:val="0"/>
          <w:numId w:val="1"/>
        </w:numPr>
        <w:rPr>
          <w:b/>
          <w:sz w:val="40"/>
        </w:rPr>
      </w:pPr>
      <w:r w:rsidRPr="00812034">
        <w:rPr>
          <w:b/>
          <w:sz w:val="32"/>
        </w:rPr>
        <w:t>Take receipt and exit</w:t>
      </w:r>
      <w:r>
        <w:rPr>
          <w:sz w:val="32"/>
        </w:rPr>
        <w:t>.</w:t>
      </w:r>
    </w:p>
    <w:p w:rsidR="009D140B" w:rsidRDefault="009D140B" w:rsidP="009D140B">
      <w:pPr>
        <w:rPr>
          <w:b/>
          <w:sz w:val="40"/>
        </w:rPr>
      </w:pPr>
    </w:p>
    <w:p w:rsidR="009D140B" w:rsidRDefault="009D140B" w:rsidP="009D140B">
      <w:pPr>
        <w:rPr>
          <w:b/>
          <w:sz w:val="40"/>
        </w:rPr>
      </w:pPr>
    </w:p>
    <w:p w:rsidR="009D140B" w:rsidRDefault="009D140B" w:rsidP="009D140B">
      <w:pPr>
        <w:rPr>
          <w:b/>
          <w:sz w:val="40"/>
        </w:rPr>
      </w:pPr>
      <w:r>
        <w:rPr>
          <w:b/>
          <w:sz w:val="40"/>
        </w:rPr>
        <w:t>Full code:</w:t>
      </w:r>
      <w:r w:rsidRPr="009D140B">
        <w:rPr>
          <w:b/>
          <w:noProof/>
          <w:sz w:val="40"/>
        </w:rPr>
        <w:t xml:space="preserve"> </w:t>
      </w:r>
      <w:r>
        <w:rPr>
          <w:b/>
          <w:noProof/>
          <w:sz w:val="40"/>
        </w:rPr>
        <w:drawing>
          <wp:anchor distT="0" distB="0" distL="114300" distR="114300" simplePos="0" relativeHeight="251660288" behindDoc="0" locked="0" layoutInCell="1" allowOverlap="1">
            <wp:simplePos x="1981200" y="5495925"/>
            <wp:positionH relativeFrom="margin">
              <wp:align>center</wp:align>
            </wp:positionH>
            <wp:positionV relativeFrom="margin">
              <wp:align>bottom</wp:align>
            </wp:positionV>
            <wp:extent cx="4267200" cy="22174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034" w:rsidRDefault="009D140B" w:rsidP="009D140B">
      <w:pPr>
        <w:rPr>
          <w:b/>
          <w:sz w:val="40"/>
        </w:rPr>
      </w:pPr>
      <w:r>
        <w:rPr>
          <w:b/>
          <w:noProof/>
          <w:sz w:val="40"/>
        </w:rPr>
        <w:lastRenderedPageBreak/>
        <w:drawing>
          <wp:inline distT="0" distB="0" distL="0" distR="0" wp14:anchorId="7BDA7D4F" wp14:editId="08063A6F">
            <wp:extent cx="4724400" cy="25171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1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034">
        <w:rPr>
          <w:b/>
          <w:noProof/>
          <w:sz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342900</wp:posOffset>
            </wp:positionH>
            <wp:positionV relativeFrom="margin">
              <wp:posOffset>-371475</wp:posOffset>
            </wp:positionV>
            <wp:extent cx="4759960" cy="2486025"/>
            <wp:effectExtent l="0" t="0" r="254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96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2034">
        <w:rPr>
          <w:b/>
          <w:noProof/>
          <w:sz w:val="40"/>
        </w:rPr>
        <w:drawing>
          <wp:inline distT="0" distB="0" distL="0" distR="0">
            <wp:extent cx="5943600" cy="3250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</w:rPr>
        <w:lastRenderedPageBreak/>
        <w:drawing>
          <wp:inline distT="0" distB="0" distL="0" distR="0">
            <wp:extent cx="5943600" cy="3152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</w:rPr>
        <w:drawing>
          <wp:inline distT="0" distB="0" distL="0" distR="0">
            <wp:extent cx="5943600" cy="3161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</w:rPr>
        <w:lastRenderedPageBreak/>
        <w:drawing>
          <wp:inline distT="0" distB="0" distL="0" distR="0">
            <wp:extent cx="5943600" cy="3371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</w:rPr>
        <w:drawing>
          <wp:inline distT="0" distB="0" distL="0" distR="0">
            <wp:extent cx="5943600" cy="30651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</w:rPr>
        <w:lastRenderedPageBreak/>
        <w:drawing>
          <wp:inline distT="0" distB="0" distL="0" distR="0">
            <wp:extent cx="5943600" cy="3031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</w:rPr>
        <w:drawing>
          <wp:inline distT="0" distB="0" distL="0" distR="0">
            <wp:extent cx="5943600" cy="35782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</w:rPr>
        <w:lastRenderedPageBreak/>
        <w:drawing>
          <wp:inline distT="0" distB="0" distL="0" distR="0">
            <wp:extent cx="5943600" cy="31203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</w:rPr>
        <w:drawing>
          <wp:inline distT="0" distB="0" distL="0" distR="0">
            <wp:extent cx="5943600" cy="31280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</w:rPr>
        <w:lastRenderedPageBreak/>
        <w:drawing>
          <wp:inline distT="0" distB="0" distL="0" distR="0">
            <wp:extent cx="5943600" cy="31978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34" w:rsidRDefault="00812034" w:rsidP="00812034">
      <w:pPr>
        <w:rPr>
          <w:sz w:val="40"/>
        </w:rPr>
      </w:pPr>
    </w:p>
    <w:p w:rsidR="009C2EB5" w:rsidRDefault="00812034" w:rsidP="00812034">
      <w:pPr>
        <w:rPr>
          <w:noProof/>
          <w:sz w:val="40"/>
        </w:rPr>
      </w:pPr>
      <w:r>
        <w:rPr>
          <w:sz w:val="40"/>
        </w:rPr>
        <w:t>OUTPUT:</w:t>
      </w:r>
      <w:r w:rsidRPr="00812034">
        <w:rPr>
          <w:noProof/>
          <w:sz w:val="40"/>
        </w:rPr>
        <w:t xml:space="preserve"> </w:t>
      </w:r>
    </w:p>
    <w:p w:rsidR="009D140B" w:rsidRDefault="00812034" w:rsidP="00812034">
      <w:pPr>
        <w:rPr>
          <w:sz w:val="40"/>
        </w:rPr>
      </w:pPr>
      <w:r>
        <w:rPr>
          <w:noProof/>
          <w:sz w:val="40"/>
        </w:rPr>
        <w:drawing>
          <wp:anchor distT="0" distB="0" distL="114300" distR="114300" simplePos="0" relativeHeight="251662336" behindDoc="0" locked="0" layoutInCell="1" allowOverlap="1">
            <wp:simplePos x="1914525" y="4676775"/>
            <wp:positionH relativeFrom="margin">
              <wp:align>center</wp:align>
            </wp:positionH>
            <wp:positionV relativeFrom="margin">
              <wp:align>bottom</wp:align>
            </wp:positionV>
            <wp:extent cx="4867275" cy="3356610"/>
            <wp:effectExtent l="0" t="0" r="9525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e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2EB5">
        <w:rPr>
          <w:noProof/>
          <w:sz w:val="40"/>
        </w:rPr>
        <w:t>Loading interface:</w:t>
      </w:r>
    </w:p>
    <w:p w:rsidR="009C2EB5" w:rsidRDefault="009C2EB5" w:rsidP="00812034">
      <w:pPr>
        <w:rPr>
          <w:noProof/>
          <w:sz w:val="40"/>
        </w:rPr>
      </w:pPr>
      <w:r>
        <w:rPr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1952625</wp:posOffset>
                </wp:positionV>
                <wp:extent cx="733425" cy="1466850"/>
                <wp:effectExtent l="38100" t="38100" r="2857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414A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59.5pt;margin-top:153.75pt;width:57.75pt;height:115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3686174</wp:posOffset>
                </wp:positionV>
                <wp:extent cx="419100" cy="1114425"/>
                <wp:effectExtent l="38100" t="0" r="190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1E671" id="Straight Arrow Connector 16" o:spid="_x0000_s1026" type="#_x0000_t32" style="position:absolute;margin-left:288.75pt;margin-top:290.25pt;width:33pt;height:87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9C2EB5">
        <w:rPr>
          <w:noProof/>
          <w:sz w:val="40"/>
        </w:rPr>
        <mc:AlternateContent>
          <mc:Choice Requires="wps">
            <w:drawing>
              <wp:anchor distT="228600" distB="228600" distL="228600" distR="228600" simplePos="0" relativeHeight="251667456" behindDoc="1" locked="0" layoutInCell="1" allowOverlap="1" wp14:anchorId="16FCC3D1" wp14:editId="79F0F978">
                <wp:simplePos x="0" y="0"/>
                <wp:positionH relativeFrom="margin">
                  <wp:align>right</wp:align>
                </wp:positionH>
                <wp:positionV relativeFrom="margin">
                  <wp:posOffset>3128010</wp:posOffset>
                </wp:positionV>
                <wp:extent cx="3200400" cy="1490472"/>
                <wp:effectExtent l="0" t="0" r="3175" b="762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9047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EB5" w:rsidRPr="009C2EB5" w:rsidRDefault="009C2EB5" w:rsidP="009C2EB5">
                            <w:pPr>
                              <w:pStyle w:val="ListParagraph"/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 w:rsidRPr="009C2EB5"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  <w:t>PORTAL SELECTION</w:t>
                            </w:r>
                          </w:p>
                          <w:p w:rsidR="009C2EB5" w:rsidRDefault="009C2EB5">
                            <w:pPr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  <w:t>WELCOME SCREEN</w:t>
                            </w:r>
                          </w:p>
                          <w:sdt>
                            <w:sdtPr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id w:val="-1368600177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9C2EB5" w:rsidRDefault="009C2EB5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18"/>
                                    <w:szCs w:val="18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CC3D1" id="Text Box 15" o:spid="_x0000_s1030" type="#_x0000_t202" style="position:absolute;margin-left:200.8pt;margin-top:246.3pt;width:252pt;height:117.35pt;z-index:-251649024;visibility:visible;mso-wrap-style:square;mso-width-percent:570;mso-height-percent:0;mso-wrap-distance-left:18pt;mso-wrap-distance-top:18pt;mso-wrap-distance-right:18pt;mso-wrap-distance-bottom:18pt;mso-position-horizontal:right;mso-position-horizontal-relative:margin;mso-position-vertical:absolute;mso-position-vertical-relative:margin;mso-width-percent:57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" fillcolor="#e9e8e8 [2899]" stroked="f" strokeweight=".5pt">
                <v:fill color2="#e1e0e0 [3139]" rotate="t" focusposition=".5,.5" focussize="-.5,-.5" focus="100%" type="gradientRadial"/>
                <v:textbox style="mso-fit-shape-to-text:t" inset="14.4pt,14.4pt,14.4pt,14.4pt">
                  <w:txbxContent>
                    <w:p w:rsidR="009C2EB5" w:rsidRPr="009C2EB5" w:rsidRDefault="009C2EB5" w:rsidP="009C2EB5">
                      <w:pPr>
                        <w:pStyle w:val="ListParagraph"/>
                        <w:rPr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9C2EB5">
                        <w:rPr>
                          <w:color w:val="323E4F" w:themeColor="text2" w:themeShade="BF"/>
                          <w:sz w:val="24"/>
                          <w:szCs w:val="24"/>
                        </w:rPr>
                        <w:t>PORTAL SELECTION</w:t>
                      </w:r>
                    </w:p>
                    <w:p w:rsidR="009C2EB5" w:rsidRDefault="009C2EB5">
                      <w:pPr>
                        <w:rPr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323E4F" w:themeColor="text2" w:themeShade="BF"/>
                          <w:sz w:val="24"/>
                          <w:szCs w:val="24"/>
                        </w:rPr>
                        <w:t>WELCOME SCREEN</w:t>
                      </w:r>
                    </w:p>
                    <w:sdt>
                      <w:sdtPr>
                        <w:rPr>
                          <w:color w:val="44546A" w:themeColor="text2"/>
                          <w:sz w:val="18"/>
                          <w:szCs w:val="18"/>
                        </w:rPr>
                        <w:id w:val="-1368600177"/>
                        <w:temporary/>
                        <w:showingPlcHdr/>
                        <w15:appearance w15:val="hidden"/>
                        <w:text w:multiLine="1"/>
                      </w:sdtPr>
                      <w:sdtContent>
                        <w:p w:rsidR="009C2EB5" w:rsidRDefault="009C2EB5">
                          <w:pPr>
                            <w:pStyle w:val="NoSpacing"/>
                            <w:jc w:val="right"/>
                            <w:rPr>
                              <w:color w:val="44546A" w:themeColor="text2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44546A" w:themeColor="text2"/>
                              <w:sz w:val="18"/>
                              <w:szCs w:val="18"/>
                            </w:rPr>
                            <w:t>[Cite your source here.]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12034">
        <w:rPr>
          <w:noProof/>
          <w:sz w:val="40"/>
        </w:rPr>
        <w:drawing>
          <wp:anchor distT="0" distB="0" distL="114300" distR="114300" simplePos="0" relativeHeight="251663360" behindDoc="0" locked="0" layoutInCell="1" allowOverlap="1" wp14:anchorId="5797100A" wp14:editId="594F32C3">
            <wp:simplePos x="914400" y="914400"/>
            <wp:positionH relativeFrom="margin">
              <wp:align>center</wp:align>
            </wp:positionH>
            <wp:positionV relativeFrom="margin">
              <wp:align>bottom</wp:align>
            </wp:positionV>
            <wp:extent cx="4857750" cy="3335552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e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35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2034">
        <w:rPr>
          <w:noProof/>
          <w:sz w:val="40"/>
        </w:rPr>
        <w:drawing>
          <wp:inline distT="0" distB="0" distL="0" distR="0" wp14:anchorId="4E5B4898" wp14:editId="1EFCBC53">
            <wp:extent cx="4705350" cy="259598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Captu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59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EB5">
        <w:rPr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D16C1B" wp14:editId="5D2D2B3D">
                <wp:simplePos x="0" y="0"/>
                <wp:positionH relativeFrom="column">
                  <wp:posOffset>4229100</wp:posOffset>
                </wp:positionH>
                <wp:positionV relativeFrom="paragraph">
                  <wp:posOffset>1</wp:posOffset>
                </wp:positionV>
                <wp:extent cx="57150" cy="45719"/>
                <wp:effectExtent l="0" t="0" r="1905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57150" cy="4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EB5" w:rsidRDefault="009C2E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16C1B" id="Text Box 2" o:spid="_x0000_s1031" type="#_x0000_t202" style="position:absolute;margin-left:333pt;margin-top:0;width:4.5pt;height:3.6pt;flip:x y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">
                <v:textbox>
                  <w:txbxContent>
                    <w:p w:rsidR="009C2EB5" w:rsidRDefault="009C2EB5"/>
                  </w:txbxContent>
                </v:textbox>
                <w10:wrap type="square"/>
              </v:shape>
            </w:pict>
          </mc:Fallback>
        </mc:AlternateContent>
      </w:r>
      <w:r w:rsidR="00812034">
        <w:rPr>
          <w:noProof/>
          <w:sz w:val="40"/>
        </w:rPr>
        <w:drawing>
          <wp:inline distT="0" distB="0" distL="0" distR="0" wp14:anchorId="2952CA29" wp14:editId="68225DE2">
            <wp:extent cx="4524375" cy="3289841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8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034">
        <w:rPr>
          <w:noProof/>
          <w:sz w:val="40"/>
        </w:rPr>
        <w:drawing>
          <wp:inline distT="0" distB="0" distL="0" distR="0">
            <wp:extent cx="4857750" cy="3591413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9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034">
        <w:rPr>
          <w:noProof/>
          <w:sz w:val="40"/>
        </w:rPr>
        <w:lastRenderedPageBreak/>
        <w:drawing>
          <wp:inline distT="0" distB="0" distL="0" distR="0">
            <wp:extent cx="4648200" cy="3385836"/>
            <wp:effectExtent l="0" t="0" r="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703" cy="33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034">
        <w:rPr>
          <w:noProof/>
          <w:sz w:val="40"/>
        </w:rPr>
        <w:drawing>
          <wp:inline distT="0" distB="0" distL="0" distR="0">
            <wp:extent cx="4800600" cy="3710720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89" cy="371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034">
        <w:rPr>
          <w:noProof/>
          <w:sz w:val="40"/>
        </w:rPr>
        <w:lastRenderedPageBreak/>
        <w:drawing>
          <wp:inline distT="0" distB="0" distL="0" distR="0">
            <wp:extent cx="4991100" cy="3731594"/>
            <wp:effectExtent l="0" t="0" r="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384" cy="373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B5" w:rsidRDefault="009C2EB5">
      <w:pPr>
        <w:rPr>
          <w:noProof/>
          <w:sz w:val="40"/>
        </w:rPr>
      </w:pPr>
      <w:r>
        <w:rPr>
          <w:noProof/>
          <w:sz w:val="40"/>
        </w:rPr>
        <w:drawing>
          <wp:inline distT="0" distB="0" distL="0" distR="0" wp14:anchorId="2B22DF2C" wp14:editId="73D87725">
            <wp:extent cx="5019675" cy="3708982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729" cy="37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</w:rPr>
        <w:br w:type="page"/>
      </w:r>
    </w:p>
    <w:p w:rsidR="00812034" w:rsidRDefault="008770A7" w:rsidP="008770A7">
      <w:pPr>
        <w:tabs>
          <w:tab w:val="left" w:pos="2745"/>
        </w:tabs>
        <w:jc w:val="center"/>
        <w:rPr>
          <w:b/>
          <w:noProof/>
          <w:sz w:val="40"/>
        </w:rPr>
      </w:pPr>
      <w:r w:rsidRPr="008770A7">
        <w:rPr>
          <w:b/>
          <w:noProof/>
          <w:sz w:val="40"/>
        </w:rPr>
        <w:lastRenderedPageBreak/>
        <w:t>PATH</w:t>
      </w:r>
      <w:r w:rsidR="009C2EB5" w:rsidRPr="008770A7">
        <w:rPr>
          <w:b/>
          <w:noProof/>
          <w:sz w:val="40"/>
        </w:rPr>
        <w:t xml:space="preserve"> DIAGRA</w:t>
      </w:r>
      <w:r w:rsidR="00A0694C">
        <w:rPr>
          <w:b/>
          <w:noProof/>
          <w:sz w:val="40"/>
        </w:rPr>
        <w:drawing>
          <wp:anchor distT="0" distB="0" distL="114300" distR="114300" simplePos="0" relativeHeight="251670528" behindDoc="0" locked="0" layoutInCell="1" allowOverlap="1">
            <wp:simplePos x="2400300" y="914400"/>
            <wp:positionH relativeFrom="margin">
              <wp:align>center</wp:align>
            </wp:positionH>
            <wp:positionV relativeFrom="margin">
              <wp:align>bottom</wp:align>
            </wp:positionV>
            <wp:extent cx="4438650" cy="7420610"/>
            <wp:effectExtent l="0" t="0" r="0" b="889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hatsApp Image 2023-02-15 at 09.50.04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42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2EB5" w:rsidRPr="008770A7">
        <w:rPr>
          <w:b/>
          <w:noProof/>
          <w:sz w:val="40"/>
        </w:rPr>
        <w:t>M</w:t>
      </w:r>
    </w:p>
    <w:p w:rsidR="00A0694C" w:rsidRDefault="00A0694C" w:rsidP="008770A7">
      <w:pPr>
        <w:tabs>
          <w:tab w:val="left" w:pos="2745"/>
        </w:tabs>
        <w:jc w:val="center"/>
        <w:rPr>
          <w:b/>
          <w:noProof/>
          <w:sz w:val="40"/>
        </w:rPr>
      </w:pPr>
    </w:p>
    <w:p w:rsidR="00A0694C" w:rsidRPr="00A0694C" w:rsidRDefault="00A0694C" w:rsidP="00A0694C">
      <w:pPr>
        <w:rPr>
          <w:sz w:val="40"/>
        </w:rPr>
      </w:pPr>
    </w:p>
    <w:p w:rsidR="00A0694C" w:rsidRPr="00A0694C" w:rsidRDefault="00A0694C" w:rsidP="00A0694C">
      <w:pPr>
        <w:rPr>
          <w:sz w:val="40"/>
        </w:rPr>
      </w:pPr>
    </w:p>
    <w:p w:rsidR="00A0694C" w:rsidRPr="00A0694C" w:rsidRDefault="00A0694C" w:rsidP="00A0694C">
      <w:pPr>
        <w:rPr>
          <w:sz w:val="40"/>
        </w:rPr>
      </w:pPr>
    </w:p>
    <w:p w:rsidR="00A0694C" w:rsidRPr="00A0694C" w:rsidRDefault="00A0694C" w:rsidP="00A0694C">
      <w:pPr>
        <w:rPr>
          <w:sz w:val="40"/>
        </w:rPr>
      </w:pPr>
    </w:p>
    <w:p w:rsidR="00A0694C" w:rsidRPr="00A0694C" w:rsidRDefault="00A0694C" w:rsidP="00A0694C">
      <w:pPr>
        <w:rPr>
          <w:sz w:val="40"/>
        </w:rPr>
      </w:pPr>
    </w:p>
    <w:p w:rsidR="00A0694C" w:rsidRPr="00A0694C" w:rsidRDefault="00A0694C" w:rsidP="00A0694C">
      <w:pPr>
        <w:rPr>
          <w:sz w:val="40"/>
        </w:rPr>
      </w:pPr>
    </w:p>
    <w:p w:rsidR="00A0694C" w:rsidRPr="00A0694C" w:rsidRDefault="00A0694C" w:rsidP="00A0694C">
      <w:pPr>
        <w:rPr>
          <w:sz w:val="40"/>
        </w:rPr>
      </w:pPr>
    </w:p>
    <w:p w:rsidR="00A0694C" w:rsidRPr="00A0694C" w:rsidRDefault="00A0694C" w:rsidP="00A0694C">
      <w:pPr>
        <w:rPr>
          <w:sz w:val="40"/>
        </w:rPr>
      </w:pPr>
    </w:p>
    <w:p w:rsidR="00A0694C" w:rsidRPr="00A0694C" w:rsidRDefault="00A0694C" w:rsidP="00A0694C">
      <w:pPr>
        <w:rPr>
          <w:sz w:val="40"/>
        </w:rPr>
      </w:pPr>
    </w:p>
    <w:p w:rsidR="00A0694C" w:rsidRPr="00A0694C" w:rsidRDefault="00A0694C" w:rsidP="00A0694C">
      <w:pPr>
        <w:rPr>
          <w:sz w:val="40"/>
        </w:rPr>
      </w:pPr>
    </w:p>
    <w:p w:rsidR="00A0694C" w:rsidRPr="00A0694C" w:rsidRDefault="00A0694C" w:rsidP="00A0694C">
      <w:pPr>
        <w:rPr>
          <w:sz w:val="40"/>
        </w:rPr>
      </w:pPr>
    </w:p>
    <w:p w:rsidR="00A0694C" w:rsidRPr="00A0694C" w:rsidRDefault="00A0694C" w:rsidP="00A0694C">
      <w:pPr>
        <w:rPr>
          <w:sz w:val="40"/>
        </w:rPr>
      </w:pPr>
    </w:p>
    <w:p w:rsidR="00A0694C" w:rsidRPr="00A0694C" w:rsidRDefault="00A0694C" w:rsidP="00A0694C">
      <w:pPr>
        <w:rPr>
          <w:sz w:val="40"/>
        </w:rPr>
      </w:pPr>
    </w:p>
    <w:p w:rsidR="00A0694C" w:rsidRPr="00A0694C" w:rsidRDefault="00A0694C" w:rsidP="00A0694C">
      <w:pPr>
        <w:rPr>
          <w:sz w:val="40"/>
        </w:rPr>
      </w:pPr>
    </w:p>
    <w:p w:rsidR="00A0694C" w:rsidRPr="00A0694C" w:rsidRDefault="00A0694C" w:rsidP="00A0694C">
      <w:pPr>
        <w:rPr>
          <w:sz w:val="40"/>
        </w:rPr>
      </w:pPr>
    </w:p>
    <w:p w:rsidR="00DE7ADA" w:rsidRPr="00A0694C" w:rsidRDefault="00DE7ADA" w:rsidP="00A0694C">
      <w:pPr>
        <w:rPr>
          <w:sz w:val="40"/>
        </w:rPr>
      </w:pPr>
    </w:p>
    <w:sectPr w:rsidR="00DE7ADA" w:rsidRPr="00A0694C" w:rsidSect="009C2EB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01B" w:rsidRDefault="002B701B" w:rsidP="00812034">
      <w:pPr>
        <w:spacing w:after="0" w:line="240" w:lineRule="auto"/>
      </w:pPr>
      <w:r>
        <w:separator/>
      </w:r>
    </w:p>
  </w:endnote>
  <w:endnote w:type="continuationSeparator" w:id="0">
    <w:p w:rsidR="002B701B" w:rsidRDefault="002B701B" w:rsidP="00812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01B" w:rsidRDefault="002B701B" w:rsidP="00812034">
      <w:pPr>
        <w:spacing w:after="0" w:line="240" w:lineRule="auto"/>
      </w:pPr>
      <w:r>
        <w:separator/>
      </w:r>
    </w:p>
  </w:footnote>
  <w:footnote w:type="continuationSeparator" w:id="0">
    <w:p w:rsidR="002B701B" w:rsidRDefault="002B701B" w:rsidP="00812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96146"/>
    <w:multiLevelType w:val="hybridMultilevel"/>
    <w:tmpl w:val="ED00D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F4F16"/>
    <w:multiLevelType w:val="hybridMultilevel"/>
    <w:tmpl w:val="1324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0B"/>
    <w:rsid w:val="001B03D1"/>
    <w:rsid w:val="002B701B"/>
    <w:rsid w:val="00304847"/>
    <w:rsid w:val="003C1E04"/>
    <w:rsid w:val="00592003"/>
    <w:rsid w:val="006F2CA6"/>
    <w:rsid w:val="00731A2B"/>
    <w:rsid w:val="007C628E"/>
    <w:rsid w:val="00812034"/>
    <w:rsid w:val="008770A7"/>
    <w:rsid w:val="0099195C"/>
    <w:rsid w:val="009C2EB5"/>
    <w:rsid w:val="009D140B"/>
    <w:rsid w:val="00A03BFD"/>
    <w:rsid w:val="00A0694C"/>
    <w:rsid w:val="00BA646F"/>
    <w:rsid w:val="00DE7ADA"/>
    <w:rsid w:val="00E8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9B44"/>
  <w15:chartTrackingRefBased/>
  <w15:docId w15:val="{F5D41E00-26C8-46AB-A029-C0922934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D140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D140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D14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2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034"/>
  </w:style>
  <w:style w:type="paragraph" w:styleId="Footer">
    <w:name w:val="footer"/>
    <w:basedOn w:val="Normal"/>
    <w:link w:val="FooterChar"/>
    <w:uiPriority w:val="99"/>
    <w:unhideWhenUsed/>
    <w:rsid w:val="00812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034"/>
  </w:style>
  <w:style w:type="character" w:styleId="CommentReference">
    <w:name w:val="annotation reference"/>
    <w:basedOn w:val="DefaultParagraphFont"/>
    <w:uiPriority w:val="99"/>
    <w:semiHidden/>
    <w:unhideWhenUsed/>
    <w:rsid w:val="009C2E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E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E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E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E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E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SEMESTER PROJECT</vt:lpstr>
    </vt:vector>
  </TitlesOfParts>
  <Company>028|049|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PROJECT</dc:title>
  <dc:subject>OBJECT ORIENTED PROGRAMMING</dc:subject>
  <dc:creator>Muhammad Hassaan</dc:creator>
  <cp:keywords/>
  <dc:description/>
  <cp:lastModifiedBy>muhammad hassan</cp:lastModifiedBy>
  <cp:revision>7</cp:revision>
  <dcterms:created xsi:type="dcterms:W3CDTF">2023-02-15T01:58:00Z</dcterms:created>
  <dcterms:modified xsi:type="dcterms:W3CDTF">2024-07-17T11:47:00Z</dcterms:modified>
</cp:coreProperties>
</file>